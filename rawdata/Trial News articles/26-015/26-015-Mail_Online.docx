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1B49A" w14:textId="77777777" w:rsidR="00A90A43" w:rsidRP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20"/>
          <w:lang w:val="en-US"/>
        </w:rPr>
      </w:pPr>
      <w:r w:rsidRPr="00A90A43">
        <w:rPr>
          <w:rFonts w:ascii="Arial" w:hAnsi="Arial" w:cs="Arial"/>
          <w:b/>
          <w:bCs/>
          <w:sz w:val="40"/>
          <w:szCs w:val="20"/>
          <w:lang w:val="en-US"/>
        </w:rPr>
        <w:t>Probiotic drink 'myth': No evidence that yoghurt products boost healthy bacteria, say scientists </w:t>
      </w:r>
    </w:p>
    <w:p w14:paraId="411A6E42" w14:textId="77777777" w:rsidR="00A90A43" w:rsidRPr="00A90A43" w:rsidRDefault="00A90A43" w:rsidP="00A90A4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</w:p>
    <w:p w14:paraId="2E04ACA0" w14:textId="77777777" w:rsidR="00A90A43" w:rsidRDefault="00A90A43" w:rsidP="00A90A4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The drinks have been credited with treating IBS, obesity and even cancer</w:t>
      </w:r>
    </w:p>
    <w:p w14:paraId="045F3704" w14:textId="77777777" w:rsidR="00A90A43" w:rsidRDefault="00A90A43" w:rsidP="00A90A4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The probiotic market is worth almost £20billion around the world </w:t>
      </w:r>
    </w:p>
    <w:p w14:paraId="53CE5378" w14:textId="77777777" w:rsidR="00A90A43" w:rsidRDefault="00A90A43" w:rsidP="00A90A4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Products such as Yakult and Actimel used by six in ten British households</w:t>
      </w:r>
    </w:p>
    <w:p w14:paraId="2D64F338" w14:textId="77777777" w:rsidR="00A90A43" w:rsidRDefault="00A90A43" w:rsidP="00A90A4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But a major study into the products found they have no health benefits</w:t>
      </w:r>
    </w:p>
    <w:p w14:paraId="14D36FE8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By </w:t>
      </w:r>
      <w:hyperlink r:id="rId6" w:history="1">
        <w:r>
          <w:rPr>
            <w:rFonts w:ascii="Helvetica" w:hAnsi="Helvetica" w:cs="Helvetica"/>
            <w:color w:val="02246D"/>
            <w:sz w:val="20"/>
            <w:szCs w:val="20"/>
            <w:lang w:val="en-US"/>
          </w:rPr>
          <w:t>SOPHIE BORLAND FOR THE DAILY MAIL</w:t>
        </w:r>
      </w:hyperlink>
    </w:p>
    <w:p w14:paraId="0E78D27A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18"/>
          <w:szCs w:val="18"/>
          <w:lang w:val="en-US"/>
        </w:rPr>
        <w:t>PUBLISHED:</w:t>
      </w:r>
      <w:r w:rsidR="005325EA">
        <w:rPr>
          <w:rFonts w:ascii="Helvetica" w:hAnsi="Helvetica" w:cs="Helvetica"/>
          <w:sz w:val="18"/>
          <w:szCs w:val="18"/>
          <w:lang w:val="en-US"/>
        </w:rPr>
        <w:t xml:space="preserve"> 01:12, 10 May 216 </w:t>
      </w:r>
      <w:r>
        <w:rPr>
          <w:rFonts w:ascii="Helvetica" w:hAnsi="Helvetica" w:cs="Helvetica"/>
          <w:sz w:val="20"/>
          <w:szCs w:val="20"/>
          <w:lang w:val="en-US"/>
        </w:rPr>
        <w:t xml:space="preserve">| </w:t>
      </w:r>
      <w:r>
        <w:rPr>
          <w:rFonts w:ascii="Helvetica" w:hAnsi="Helvetica" w:cs="Helvetica"/>
          <w:b/>
          <w:bCs/>
          <w:sz w:val="18"/>
          <w:szCs w:val="18"/>
          <w:lang w:val="en-US"/>
        </w:rPr>
        <w:t>UPDATED:</w:t>
      </w:r>
      <w:r>
        <w:rPr>
          <w:rFonts w:ascii="Helvetica" w:hAnsi="Helvetica" w:cs="Helvetica"/>
          <w:sz w:val="18"/>
          <w:szCs w:val="18"/>
          <w:lang w:val="en-US"/>
        </w:rPr>
        <w:t xml:space="preserve"> 01:42, 10 May 20</w:t>
      </w:r>
      <w:r w:rsidR="005325EA">
        <w:rPr>
          <w:rFonts w:ascii="Helvetica" w:hAnsi="Helvetica" w:cs="Helvetica"/>
          <w:sz w:val="18"/>
          <w:szCs w:val="18"/>
          <w:lang w:val="en-US"/>
        </w:rPr>
        <w:t>16</w:t>
      </w:r>
      <w:bookmarkStart w:id="0" w:name="_GoBack"/>
      <w:bookmarkEnd w:id="0"/>
    </w:p>
    <w:p w14:paraId="4C2F58D4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4F6F93EF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If you are one of the thousands of Britons who religiously down a probiotic drink every morning you may find this news rather hard to stomach.</w:t>
      </w:r>
    </w:p>
    <w:p w14:paraId="068B0647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A major study into the benefits of the drinks has found ... there aren’t any.</w:t>
      </w:r>
    </w:p>
    <w:p w14:paraId="1E7C8C17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In fact, scientists believe there is ‘no convincing evidence’ that probiotic drinks – which claim to boost everything from immunity to digestion – have any serious benefits for healthy people at all.</w:t>
      </w:r>
    </w:p>
    <w:p w14:paraId="2B170DF9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 probiotic market is worth almost £20billion globally, with products such as Yakult and Actimel regularly used by six in ten British households.</w:t>
      </w:r>
    </w:p>
    <w:p w14:paraId="2E7FC51A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Such drinks claim to contain ‘friendly’ bacteria and yeasts which help to restore the natural balance of bacteria in the stomach and intestines. </w:t>
      </w:r>
    </w:p>
    <w:p w14:paraId="76B94066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They have been credited with treating and preventing a range of health conditions including IBS, obesity and even cancer.</w:t>
      </w:r>
    </w:p>
    <w:p w14:paraId="3BE86D9C" w14:textId="77777777" w:rsidR="00A90A43" w:rsidRDefault="00A90A43" w:rsidP="00A90A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Arial" w:hAnsi="Arial" w:cs="Arial"/>
          <w:sz w:val="20"/>
          <w:szCs w:val="20"/>
          <w:lang w:val="en-US"/>
        </w:rPr>
      </w:pPr>
    </w:p>
    <w:p w14:paraId="5EC1CA85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But Danish researchers reviewed seven trials and concluded probiotic drinks and yoghurts made little difference to the make-up of the gut’s bacteria in most cases.</w:t>
      </w:r>
    </w:p>
    <w:p w14:paraId="4B8329C8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 experts looked at major trials which had previously assessed how unnamed probiotic drinks, biscuits or pills affected the bacteria of healthy adults. </w:t>
      </w:r>
    </w:p>
    <w:p w14:paraId="01E6B2DB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They found for six of the seven trials there was no difference in the bacteria between adults who had been given probiotics or placebos.</w:t>
      </w:r>
    </w:p>
    <w:p w14:paraId="0A681CD5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One study identified a minor change in the diversity of bacteria, but this may have been flawed and unreliable. </w:t>
      </w:r>
    </w:p>
    <w:p w14:paraId="5726BD5E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 authors also said experts are still unsure as to which bacteria are ‘good’ or ‘friendly’ and which are harmful, though no specific brands were mentioned in the report. </w:t>
      </w:r>
    </w:p>
    <w:p w14:paraId="043BB382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Writing in the Genome Medicine journal, the scientists from the University of Copenhagen concluded: ‘Overall, this systematic review demonstrates there is no convincing evidence for consistent effects of probiotics on microbiota (bacteria) in healthy adults.’</w:t>
      </w:r>
    </w:p>
    <w:p w14:paraId="016229CB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The report’s senior author, Professor Oluf Pedersen said: ‘While there is some evidence from previous reviews that probiotic interventions may benefit </w:t>
      </w:r>
      <w:r>
        <w:rPr>
          <w:rFonts w:ascii="Arial" w:hAnsi="Arial" w:cs="Arial"/>
          <w:lang w:val="en-US"/>
        </w:rPr>
        <w:lastRenderedPageBreak/>
        <w:t>those with disease-associated imbalances of the gut microbiota, there is little evidence of an effect in healthy individuals.’ </w:t>
      </w:r>
    </w:p>
    <w:p w14:paraId="2DEA00A0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Nadja Buus Kristensen, co-author of the study, said: ‘According to our systematic review, no convincing evidence exists for consistent effects of examined probiotics on microbiota composition in healthy adults, despite probiotic products being consumed to a large extent by the population.’</w:t>
      </w:r>
    </w:p>
    <w:p w14:paraId="0526D697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 study did not name particular brands. Actimel and Yakult, two of the most popular in Britain, both declined to comment yesterday.</w:t>
      </w:r>
    </w:p>
    <w:p w14:paraId="3E032361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 conclusions support research by University College London in 2014 which found most products offer no significant benefits.</w:t>
      </w:r>
    </w:p>
    <w:p w14:paraId="19710B22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Scientists said many of the good bacteria were destroyed by the stomach during digestion.</w:t>
      </w:r>
    </w:p>
    <w:p w14:paraId="20C4CCB4" w14:textId="77777777" w:rsidR="00A90A43" w:rsidRDefault="00A90A43" w:rsidP="00A90A4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 global probiotics market is expected to grow by 7 per cent annually until at least 2018 with the UK and Germany being the largest consumers.</w:t>
      </w:r>
    </w:p>
    <w:p w14:paraId="38EDD574" w14:textId="77777777" w:rsidR="00487B85" w:rsidRDefault="00487B85" w:rsidP="00A90A43"/>
    <w:sectPr w:rsidR="00487B85" w:rsidSect="00487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43"/>
    <w:rsid w:val="00487B85"/>
    <w:rsid w:val="005325EA"/>
    <w:rsid w:val="00A9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AAA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A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43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A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43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ailymail.co.uk/home/search.html?s=&amp;authornamef=Sophie+Borland+for+the+Daily+Mai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2975</Characters>
  <Application>Microsoft Macintosh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2016-08-08T12:59:00Z</dcterms:created>
  <dcterms:modified xsi:type="dcterms:W3CDTF">2016-08-08T13:35:00Z</dcterms:modified>
</cp:coreProperties>
</file>