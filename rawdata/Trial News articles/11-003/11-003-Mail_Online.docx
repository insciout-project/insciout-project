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EB7C2" w14:textId="77777777" w:rsidR="006119C0" w:rsidRP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20"/>
          <w:lang w:val="en-US"/>
        </w:rPr>
      </w:pPr>
      <w:r w:rsidRPr="006119C0">
        <w:rPr>
          <w:rFonts w:ascii="Arial" w:hAnsi="Arial" w:cs="Arial"/>
          <w:b/>
          <w:bCs/>
          <w:sz w:val="36"/>
          <w:szCs w:val="20"/>
          <w:lang w:val="en-US"/>
        </w:rPr>
        <w:t xml:space="preserve">Why you REALLY shouldn't scratch a mosquito bite: Inflammation from itching 'helps viruses like </w:t>
      </w:r>
      <w:proofErr w:type="spellStart"/>
      <w:r w:rsidRPr="006119C0">
        <w:rPr>
          <w:rFonts w:ascii="Arial" w:hAnsi="Arial" w:cs="Arial"/>
          <w:b/>
          <w:bCs/>
          <w:sz w:val="36"/>
          <w:szCs w:val="20"/>
          <w:lang w:val="en-US"/>
        </w:rPr>
        <w:t>Zika</w:t>
      </w:r>
      <w:proofErr w:type="spellEnd"/>
      <w:r w:rsidRPr="006119C0">
        <w:rPr>
          <w:rFonts w:ascii="Arial" w:hAnsi="Arial" w:cs="Arial"/>
          <w:b/>
          <w:bCs/>
          <w:sz w:val="36"/>
          <w:szCs w:val="20"/>
          <w:lang w:val="en-US"/>
        </w:rPr>
        <w:t xml:space="preserve"> spread around the body' </w:t>
      </w:r>
    </w:p>
    <w:p w14:paraId="43FC7567" w14:textId="77777777" w:rsidR="006119C0" w:rsidRDefault="006119C0" w:rsidP="006119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Scientists studied bites of the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Zika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-spreading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Aedes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aegypti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mosquito</w:t>
      </w:r>
    </w:p>
    <w:p w14:paraId="4730C7C9" w14:textId="77777777" w:rsidR="006119C0" w:rsidRDefault="006119C0" w:rsidP="006119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Mosquito saliva triggers immune response from white blood cells</w:t>
      </w:r>
    </w:p>
    <w:p w14:paraId="356D3BEB" w14:textId="77777777" w:rsidR="006119C0" w:rsidRDefault="006119C0" w:rsidP="006119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But some white blood cells get infected and inadvertently replicate virus</w:t>
      </w:r>
    </w:p>
    <w:p w14:paraId="3AA06E4E" w14:textId="77777777" w:rsidR="006119C0" w:rsidRDefault="006119C0" w:rsidP="006119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Anti-inflammatory drugs and creams 'could stop symptoms setting in'</w:t>
      </w:r>
    </w:p>
    <w:p w14:paraId="37B46833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 xml:space="preserve">By </w:t>
      </w:r>
      <w:hyperlink r:id="rId6" w:history="1">
        <w:r>
          <w:rPr>
            <w:rFonts w:ascii="Helvetica" w:hAnsi="Helvetica" w:cs="Helvetica"/>
            <w:color w:val="02246D"/>
            <w:sz w:val="20"/>
            <w:szCs w:val="20"/>
            <w:lang w:val="en-US"/>
          </w:rPr>
          <w:t>COLIN FERNANDEZ SCIENCE CORRESPONDENT FOR THE DAILY MAIL</w:t>
        </w:r>
      </w:hyperlink>
    </w:p>
    <w:p w14:paraId="1F0E3968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r>
        <w:rPr>
          <w:rFonts w:ascii="Helvetica" w:hAnsi="Helvetica" w:cs="Helvetica"/>
          <w:b/>
          <w:bCs/>
          <w:sz w:val="18"/>
          <w:szCs w:val="18"/>
          <w:lang w:val="en-US"/>
        </w:rPr>
        <w:t>PUBLISHED:</w:t>
      </w:r>
      <w:r>
        <w:rPr>
          <w:rFonts w:ascii="Helvetica" w:hAnsi="Helvetica" w:cs="Helvetica"/>
          <w:sz w:val="18"/>
          <w:szCs w:val="18"/>
          <w:lang w:val="en-US"/>
        </w:rPr>
        <w:t xml:space="preserve"> 17:00, 21 June 20</w:t>
      </w:r>
      <w:r w:rsidR="00FB5684">
        <w:rPr>
          <w:rFonts w:ascii="Helvetica" w:hAnsi="Helvetica" w:cs="Helvetica"/>
          <w:sz w:val="18"/>
          <w:szCs w:val="18"/>
          <w:lang w:val="en-US"/>
        </w:rPr>
        <w:t xml:space="preserve">16 </w:t>
      </w:r>
      <w:r>
        <w:rPr>
          <w:rFonts w:ascii="Helvetica" w:hAnsi="Helvetica" w:cs="Helvetica"/>
          <w:sz w:val="20"/>
          <w:szCs w:val="20"/>
          <w:lang w:val="en-US"/>
        </w:rPr>
        <w:t xml:space="preserve">| </w:t>
      </w:r>
      <w:r>
        <w:rPr>
          <w:rFonts w:ascii="Helvetica" w:hAnsi="Helvetica" w:cs="Helvetica"/>
          <w:b/>
          <w:bCs/>
          <w:sz w:val="18"/>
          <w:szCs w:val="18"/>
          <w:lang w:val="en-US"/>
        </w:rPr>
        <w:t>UPDATED:</w:t>
      </w:r>
      <w:r>
        <w:rPr>
          <w:rFonts w:ascii="Helvetica" w:hAnsi="Helvetica" w:cs="Helvetica"/>
          <w:sz w:val="18"/>
          <w:szCs w:val="18"/>
          <w:lang w:val="en-US"/>
        </w:rPr>
        <w:t xml:space="preserve"> 19:36, 21 June 20</w:t>
      </w:r>
      <w:r w:rsidR="00FB5684">
        <w:rPr>
          <w:rFonts w:ascii="Helvetica" w:hAnsi="Helvetica" w:cs="Helvetica"/>
          <w:sz w:val="18"/>
          <w:szCs w:val="18"/>
          <w:lang w:val="en-US"/>
        </w:rPr>
        <w:t>16</w:t>
      </w:r>
    </w:p>
    <w:p w14:paraId="7FBD0C31" w14:textId="77777777" w:rsidR="00FB5684" w:rsidRDefault="00FB5684" w:rsidP="006119C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US"/>
        </w:rPr>
      </w:pPr>
      <w:bookmarkStart w:id="0" w:name="_GoBack"/>
      <w:bookmarkEnd w:id="0"/>
    </w:p>
    <w:p w14:paraId="1289A399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4555D85C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It is advice that is easier to give than follow - but itching a mosquito bite will make it much worse, scientists have found.</w:t>
      </w:r>
    </w:p>
    <w:p w14:paraId="095A089B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When we itch a bite, viral infections are more likely to spread around our body – and potentially cause a severe illness.</w:t>
      </w:r>
    </w:p>
    <w:p w14:paraId="5E08EB36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It seems that dangerous infections such as </w:t>
      </w:r>
      <w:proofErr w:type="spellStart"/>
      <w:r>
        <w:rPr>
          <w:rFonts w:ascii="Arial" w:hAnsi="Arial" w:cs="Arial"/>
          <w:lang w:val="en-US"/>
        </w:rPr>
        <w:t>Zika</w:t>
      </w:r>
      <w:proofErr w:type="spellEnd"/>
      <w:r>
        <w:rPr>
          <w:rFonts w:ascii="Arial" w:hAnsi="Arial" w:cs="Arial"/>
          <w:lang w:val="en-US"/>
        </w:rPr>
        <w:t>, which causes babies brains not to develop properly in the womb, and dengue fever are aided by inflammation.</w:t>
      </w:r>
    </w:p>
    <w:p w14:paraId="17346CB5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Research by the University of Leeds, found inflammation where the insect has bitten not only helps a virus establish an infection quicker, it also helps it to spread around the body, increasing the likelihood of a severe illness.</w:t>
      </w:r>
    </w:p>
    <w:p w14:paraId="513B196B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Clive </w:t>
      </w:r>
      <w:proofErr w:type="spellStart"/>
      <w:r>
        <w:rPr>
          <w:rFonts w:ascii="Arial" w:hAnsi="Arial" w:cs="Arial"/>
          <w:lang w:val="en-US"/>
        </w:rPr>
        <w:t>McKimmie</w:t>
      </w:r>
      <w:proofErr w:type="spellEnd"/>
      <w:r>
        <w:rPr>
          <w:rFonts w:ascii="Arial" w:hAnsi="Arial" w:cs="Arial"/>
          <w:lang w:val="en-US"/>
        </w:rPr>
        <w:t>, a research fellow at the School of Medicine and senior author of the study said: ‘Mosquito bites are not just annoying - they are key for how these viruses spread around your body and cause disease.</w:t>
      </w:r>
    </w:p>
    <w:p w14:paraId="634B0A84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‘We now want to look at whether medications such as anti-inflammatory creams can stop the virus establishing an infection if used quickly enough after the bite inflammation appears.’</w:t>
      </w:r>
    </w:p>
    <w:p w14:paraId="50DF5254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In the new research, the investigators used mice to study the bites of the Yellow fever mosquito, the species </w:t>
      </w:r>
      <w:proofErr w:type="gramStart"/>
      <w:r>
        <w:rPr>
          <w:rFonts w:ascii="Arial" w:hAnsi="Arial" w:cs="Arial"/>
          <w:lang w:val="en-US"/>
        </w:rPr>
        <w:t>which</w:t>
      </w:r>
      <w:proofErr w:type="gramEnd"/>
      <w:r>
        <w:rPr>
          <w:rFonts w:ascii="Arial" w:hAnsi="Arial" w:cs="Arial"/>
          <w:lang w:val="en-US"/>
        </w:rPr>
        <w:t xml:space="preserve"> spreads infections such as </w:t>
      </w:r>
      <w:proofErr w:type="spellStart"/>
      <w:r>
        <w:rPr>
          <w:rFonts w:ascii="Arial" w:hAnsi="Arial" w:cs="Arial"/>
          <w:lang w:val="en-US"/>
        </w:rPr>
        <w:t>Zika</w:t>
      </w:r>
      <w:proofErr w:type="spellEnd"/>
      <w:r>
        <w:rPr>
          <w:rFonts w:ascii="Arial" w:hAnsi="Arial" w:cs="Arial"/>
          <w:lang w:val="en-US"/>
        </w:rPr>
        <w:t xml:space="preserve">, dengue and </w:t>
      </w:r>
      <w:proofErr w:type="spellStart"/>
      <w:r>
        <w:rPr>
          <w:rFonts w:ascii="Arial" w:hAnsi="Arial" w:cs="Arial"/>
          <w:lang w:val="en-US"/>
        </w:rPr>
        <w:t>Chikungunya</w:t>
      </w:r>
      <w:proofErr w:type="spellEnd"/>
      <w:r>
        <w:rPr>
          <w:rFonts w:ascii="Arial" w:hAnsi="Arial" w:cs="Arial"/>
          <w:lang w:val="en-US"/>
        </w:rPr>
        <w:t>.</w:t>
      </w:r>
    </w:p>
    <w:p w14:paraId="22663B55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When a mosquito bites, it injects saliva into the skin. The saliva triggers an immune response in which white blood cells, called neutrophils and myeloid, rush to the site.</w:t>
      </w:r>
    </w:p>
    <w:p w14:paraId="46FEE50D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But instead of helping, some of these cells get infected and inadvertently replicate the virus, researchers found.</w:t>
      </w:r>
    </w:p>
    <w:p w14:paraId="3BA5EDE7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team injected viruses similar to </w:t>
      </w:r>
      <w:proofErr w:type="spellStart"/>
      <w:r>
        <w:rPr>
          <w:rFonts w:ascii="Arial" w:hAnsi="Arial" w:cs="Arial"/>
          <w:lang w:val="en-US"/>
        </w:rPr>
        <w:t>Chikungunya</w:t>
      </w:r>
      <w:proofErr w:type="spellEnd"/>
      <w:r>
        <w:rPr>
          <w:rFonts w:ascii="Arial" w:hAnsi="Arial" w:cs="Arial"/>
          <w:lang w:val="en-US"/>
        </w:rPr>
        <w:t xml:space="preserve"> into the skin of mice with and without the presence of a mosquito bite at the injection site and compared the reaction.</w:t>
      </w:r>
    </w:p>
    <w:p w14:paraId="67A48A03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In the absence of mosquito bites and their accompanying inflammation, the viruses failed to replicate well, whereas the presence of a bite resulted in a high virus level in the skin.</w:t>
      </w:r>
    </w:p>
    <w:p w14:paraId="2E4F7FCA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 ‘This was a big surprise we didn't expect,’ said </w:t>
      </w: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McKimmie</w:t>
      </w:r>
      <w:proofErr w:type="spellEnd"/>
      <w:r>
        <w:rPr>
          <w:rFonts w:ascii="Arial" w:hAnsi="Arial" w:cs="Arial"/>
          <w:lang w:val="en-US"/>
        </w:rPr>
        <w:t>, whose team worked alongside colleagues at the University of Glasgow. </w:t>
      </w:r>
    </w:p>
    <w:p w14:paraId="3AE63509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‘These viruses are not known for infecting immune cells.</w:t>
      </w:r>
    </w:p>
    <w:p w14:paraId="2C8D6D24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lastRenderedPageBreak/>
        <w:t>‘And sure enough, when we stopped these immune cells coming in, the bite did not enhance the infection anymore.’</w:t>
      </w:r>
    </w:p>
    <w:p w14:paraId="48A0D3DF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Despite the enormous disease burden of mosquito-borne viral infections - they are responsible for hundreds of millions of cases across the world - there are few specific therapies or vaccines.</w:t>
      </w:r>
    </w:p>
    <w:p w14:paraId="5CECEB06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‘This research could be the first step in repurposing commonly available anti-inflammatory drugs to treat bite inflammation before any symptoms set in,' said </w:t>
      </w:r>
      <w:proofErr w:type="spellStart"/>
      <w:r>
        <w:rPr>
          <w:rFonts w:ascii="Arial" w:hAnsi="Arial" w:cs="Arial"/>
          <w:lang w:val="en-US"/>
        </w:rPr>
        <w:t>Dr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McKimmie</w:t>
      </w:r>
      <w:proofErr w:type="spellEnd"/>
      <w:r>
        <w:rPr>
          <w:rFonts w:ascii="Arial" w:hAnsi="Arial" w:cs="Arial"/>
          <w:lang w:val="en-US"/>
        </w:rPr>
        <w:t>, whose study was funded by the Medical Research Council.</w:t>
      </w:r>
    </w:p>
    <w:p w14:paraId="08013D4B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‘We think creams might act as an effective way to stop these viruses before they can cause disease.’</w:t>
      </w:r>
    </w:p>
    <w:p w14:paraId="3299203E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He added that if it is proven to be effective, this approach could work against a multitude of other viruses.</w:t>
      </w:r>
    </w:p>
    <w:p w14:paraId="3776B4A1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‘Nobody expected </w:t>
      </w:r>
      <w:proofErr w:type="spellStart"/>
      <w:r>
        <w:rPr>
          <w:rFonts w:ascii="Arial" w:hAnsi="Arial" w:cs="Arial"/>
          <w:lang w:val="en-US"/>
        </w:rPr>
        <w:t>Zika</w:t>
      </w:r>
      <w:proofErr w:type="spellEnd"/>
      <w:r>
        <w:rPr>
          <w:rFonts w:ascii="Arial" w:hAnsi="Arial" w:cs="Arial"/>
          <w:lang w:val="en-US"/>
        </w:rPr>
        <w:t xml:space="preserve">, and before that nobody expected </w:t>
      </w:r>
      <w:proofErr w:type="spellStart"/>
      <w:r>
        <w:rPr>
          <w:rFonts w:ascii="Arial" w:hAnsi="Arial" w:cs="Arial"/>
          <w:lang w:val="en-US"/>
        </w:rPr>
        <w:t>Chikungunya</w:t>
      </w:r>
      <w:proofErr w:type="spellEnd"/>
      <w:r>
        <w:rPr>
          <w:rFonts w:ascii="Arial" w:hAnsi="Arial" w:cs="Arial"/>
          <w:lang w:val="en-US"/>
        </w:rPr>
        <w:t>,’ he said.</w:t>
      </w:r>
    </w:p>
    <w:p w14:paraId="5FFC509D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‘There are estimated to be hundreds of other mosquito-borne viruses out there and it's hard to predict what's going to start the next outbreak.’ </w:t>
      </w:r>
    </w:p>
    <w:p w14:paraId="6DAD85DA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The article was published in the journal Immunity. </w:t>
      </w:r>
    </w:p>
    <w:p w14:paraId="34F4EED6" w14:textId="77777777" w:rsidR="006119C0" w:rsidRDefault="006119C0" w:rsidP="006119C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14:paraId="337B5E49" w14:textId="77777777" w:rsidR="00487B85" w:rsidRDefault="00487B85" w:rsidP="006119C0"/>
    <w:sectPr w:rsidR="00487B85" w:rsidSect="00487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C0"/>
    <w:rsid w:val="00487B85"/>
    <w:rsid w:val="006119C0"/>
    <w:rsid w:val="00FB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FF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C0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9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C0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ailymail.co.uk/home/search.html?s=&amp;authornamef=Colin+Fernandez+Science+Correspondent+For+The+Daily+Mai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2016-08-08T13:16:00Z</dcterms:created>
  <dcterms:modified xsi:type="dcterms:W3CDTF">2016-08-08T13:37:00Z</dcterms:modified>
</cp:coreProperties>
</file>