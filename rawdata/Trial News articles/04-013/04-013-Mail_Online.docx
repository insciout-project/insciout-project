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6DB840" w14:textId="77777777" w:rsidR="002466B4" w:rsidRPr="002466B4" w:rsidRDefault="002466B4" w:rsidP="002466B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20"/>
          <w:lang w:val="en-US"/>
        </w:rPr>
      </w:pPr>
      <w:r w:rsidRPr="002466B4">
        <w:rPr>
          <w:rFonts w:ascii="Arial" w:hAnsi="Arial" w:cs="Arial"/>
          <w:b/>
          <w:bCs/>
          <w:sz w:val="36"/>
          <w:szCs w:val="20"/>
          <w:lang w:val="en-US"/>
        </w:rPr>
        <w:t>Are GERMS to blame for type 1 diabetes? Discovery that bacteria 'destroys insulin-producing cells' raises hopes of a cure</w:t>
      </w:r>
    </w:p>
    <w:p w14:paraId="704249D6" w14:textId="77777777" w:rsidR="002466B4" w:rsidRDefault="002466B4" w:rsidP="002466B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 xml:space="preserve">By </w:t>
      </w:r>
      <w:hyperlink r:id="rId6" w:history="1">
        <w:r>
          <w:rPr>
            <w:rFonts w:ascii="Helvetica" w:hAnsi="Helvetica" w:cs="Helvetica"/>
            <w:color w:val="02246D"/>
            <w:sz w:val="20"/>
            <w:szCs w:val="20"/>
            <w:lang w:val="en-US"/>
          </w:rPr>
          <w:t>LIZZIE PARRY FOR DAILYMAIL.COM</w:t>
        </w:r>
      </w:hyperlink>
    </w:p>
    <w:p w14:paraId="3A1787BC" w14:textId="77777777" w:rsidR="002466B4" w:rsidRDefault="002466B4" w:rsidP="002466B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b/>
          <w:bCs/>
          <w:sz w:val="18"/>
          <w:szCs w:val="18"/>
          <w:lang w:val="en-US"/>
        </w:rPr>
        <w:t>PUBLISHED:</w:t>
      </w:r>
      <w:r w:rsidR="00D74541">
        <w:rPr>
          <w:rFonts w:ascii="Helvetica" w:hAnsi="Helvetica" w:cs="Helvetica"/>
          <w:sz w:val="18"/>
          <w:szCs w:val="18"/>
          <w:lang w:val="en-US"/>
        </w:rPr>
        <w:t xml:space="preserve"> 21:00, 16 May 2016</w:t>
      </w:r>
      <w:r>
        <w:rPr>
          <w:rFonts w:ascii="Helvetica" w:hAnsi="Helvetica" w:cs="Helvetica"/>
          <w:sz w:val="18"/>
          <w:szCs w:val="18"/>
          <w:lang w:val="en-US"/>
        </w:rPr>
        <w:t xml:space="preserve"> </w:t>
      </w:r>
      <w:r>
        <w:rPr>
          <w:rFonts w:ascii="Helvetica" w:hAnsi="Helvetica" w:cs="Helvetica"/>
          <w:sz w:val="20"/>
          <w:szCs w:val="20"/>
          <w:lang w:val="en-US"/>
        </w:rPr>
        <w:t xml:space="preserve">| </w:t>
      </w:r>
      <w:r>
        <w:rPr>
          <w:rFonts w:ascii="Helvetica" w:hAnsi="Helvetica" w:cs="Helvetica"/>
          <w:b/>
          <w:bCs/>
          <w:sz w:val="18"/>
          <w:szCs w:val="18"/>
          <w:lang w:val="en-US"/>
        </w:rPr>
        <w:t>UPDATED:</w:t>
      </w:r>
      <w:r>
        <w:rPr>
          <w:rFonts w:ascii="Helvetica" w:hAnsi="Helvetica" w:cs="Helvetica"/>
          <w:sz w:val="18"/>
          <w:szCs w:val="18"/>
          <w:lang w:val="en-US"/>
        </w:rPr>
        <w:t xml:space="preserve"> 14:14, 17 May 20</w:t>
      </w:r>
      <w:r w:rsidR="00D74541">
        <w:rPr>
          <w:rFonts w:ascii="Helvetica" w:hAnsi="Helvetica" w:cs="Helvetica"/>
          <w:sz w:val="18"/>
          <w:szCs w:val="18"/>
          <w:lang w:val="en-US"/>
        </w:rPr>
        <w:t>16</w:t>
      </w:r>
    </w:p>
    <w:p w14:paraId="33BF0DD7" w14:textId="77777777" w:rsidR="002466B4" w:rsidRDefault="002466B4" w:rsidP="002466B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14:paraId="4382C314" w14:textId="77777777" w:rsidR="002466B4" w:rsidRPr="002466B4" w:rsidRDefault="002466B4" w:rsidP="002466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sz w:val="20"/>
          <w:szCs w:val="20"/>
          <w:lang w:val="en-US"/>
        </w:rPr>
      </w:pPr>
    </w:p>
    <w:p w14:paraId="6CD5AC84" w14:textId="5C4830D3" w:rsidR="00FC15BA" w:rsidRPr="00FC15BA" w:rsidRDefault="002466B4" w:rsidP="002466B4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bookmarkStart w:id="0" w:name="_GoBack"/>
      <w:r>
        <w:rPr>
          <w:rFonts w:ascii="Arial" w:hAnsi="Arial" w:cs="Arial"/>
          <w:lang w:val="en-US"/>
        </w:rPr>
        <w:t xml:space="preserve">Germs could play a role in the development of type </w:t>
      </w:r>
      <w:proofErr w:type="gramStart"/>
      <w:r>
        <w:rPr>
          <w:rFonts w:ascii="Arial" w:hAnsi="Arial" w:cs="Arial"/>
          <w:lang w:val="en-US"/>
        </w:rPr>
        <w:t>1 diabetes</w:t>
      </w:r>
      <w:proofErr w:type="gramEnd"/>
      <w:r>
        <w:rPr>
          <w:rFonts w:ascii="Arial" w:hAnsi="Arial" w:cs="Arial"/>
          <w:lang w:val="en-US"/>
        </w:rPr>
        <w:t>, experts have suggested.</w:t>
      </w:r>
    </w:p>
    <w:p w14:paraId="5107205C" w14:textId="77777777" w:rsidR="002466B4" w:rsidRDefault="002466B4" w:rsidP="002466B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They believe specific bugs trigger the body's immune system, prompting it to destroy the cells that are responsible for producing insulin.</w:t>
      </w:r>
    </w:p>
    <w:p w14:paraId="19715D0A" w14:textId="77777777" w:rsidR="002466B4" w:rsidRDefault="002466B4" w:rsidP="002466B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Past research has shown that killer T-cells, a type of white blood cell that normally protects us from germs, play a major role in type 1 diabetes.</w:t>
      </w:r>
    </w:p>
    <w:p w14:paraId="2D0B0686" w14:textId="77777777" w:rsidR="002466B4" w:rsidRDefault="002466B4" w:rsidP="002466B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They destroy insulin-producing cells, known as beta cells.</w:t>
      </w:r>
    </w:p>
    <w:p w14:paraId="1B061DDF" w14:textId="77777777" w:rsidR="002466B4" w:rsidRDefault="002466B4" w:rsidP="002466B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Now, using state-of-the-art technology to shine intense super powerful X-rays into samples, researchers from Cardiff University have found the same killer T-cells that cause type 1 diabetes are activated by some bacteria.</w:t>
      </w:r>
    </w:p>
    <w:p w14:paraId="54B4A9A9" w14:textId="77777777" w:rsidR="002466B4" w:rsidRDefault="002466B4" w:rsidP="002466B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proofErr w:type="gramStart"/>
      <w:r>
        <w:rPr>
          <w:rFonts w:ascii="Arial" w:hAnsi="Arial" w:cs="Arial"/>
          <w:lang w:val="en-US"/>
        </w:rPr>
        <w:t>team hope</w:t>
      </w:r>
      <w:proofErr w:type="gramEnd"/>
      <w:r>
        <w:rPr>
          <w:rFonts w:ascii="Arial" w:hAnsi="Arial" w:cs="Arial"/>
          <w:lang w:val="en-US"/>
        </w:rPr>
        <w:t xml:space="preserve"> their findings will lead to new ways to diagnose, prevent or even halt type 1 diabetes.</w:t>
      </w:r>
    </w:p>
    <w:p w14:paraId="31DD9455" w14:textId="77777777" w:rsidR="002466B4" w:rsidRDefault="002466B4" w:rsidP="002466B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The chronic condition is where the body does not produce insulin.</w:t>
      </w:r>
    </w:p>
    <w:p w14:paraId="1C9055DA" w14:textId="77777777" w:rsidR="002466B4" w:rsidRDefault="002466B4" w:rsidP="002466B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The body breaks down sugars and starches from your diet into glucose, a simple sugar, which is then used for energy.</w:t>
      </w:r>
    </w:p>
    <w:p w14:paraId="683A3EEB" w14:textId="77777777" w:rsidR="002466B4" w:rsidRDefault="002466B4" w:rsidP="002466B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But, in order for the process to work, insulin is vital. It is a hormone that the </w:t>
      </w:r>
      <w:proofErr w:type="gramStart"/>
      <w:r>
        <w:rPr>
          <w:rFonts w:ascii="Arial" w:hAnsi="Arial" w:cs="Arial"/>
          <w:lang w:val="en-US"/>
        </w:rPr>
        <w:t>body</w:t>
      </w:r>
      <w:proofErr w:type="gramEnd"/>
      <w:r>
        <w:rPr>
          <w:rFonts w:ascii="Arial" w:hAnsi="Arial" w:cs="Arial"/>
          <w:lang w:val="en-US"/>
        </w:rPr>
        <w:t xml:space="preserve"> needs to allow glucose to move from the bloodstream into the body's cells - acting like a key.</w:t>
      </w:r>
    </w:p>
    <w:p w14:paraId="1D8CBC74" w14:textId="77777777" w:rsidR="002466B4" w:rsidRDefault="002466B4" w:rsidP="002466B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Cardiff University's Professor Andy Sewell, lead author of the study, said: 'Killer T-cells are extremely effective at killing off germs, but when they mistakenly attack our own tissues, the effects can be devastating.</w:t>
      </w:r>
    </w:p>
    <w:p w14:paraId="3B266404" w14:textId="77777777" w:rsidR="002466B4" w:rsidRDefault="002466B4" w:rsidP="002466B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'During type 1 diabetes, killer T-cells are thought to attack pancreatic beta cells. These cells make the insulin that is essential for control of blood sugar levels.</w:t>
      </w:r>
    </w:p>
    <w:p w14:paraId="4AD7B7EE" w14:textId="77777777" w:rsidR="002466B4" w:rsidRPr="002466B4" w:rsidRDefault="002466B4" w:rsidP="002466B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'When beta cells are destroyed, patients have to inject insulin every day to remain healthy.'</w:t>
      </w:r>
    </w:p>
    <w:p w14:paraId="50B8146E" w14:textId="77777777" w:rsidR="002466B4" w:rsidRDefault="002466B4" w:rsidP="002466B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Unlike type 2 diabetes, type 1 diabetes is prevalent in children and young adults, and is not connected with diet. </w:t>
      </w:r>
    </w:p>
    <w:p w14:paraId="40F49A2D" w14:textId="77777777" w:rsidR="002466B4" w:rsidRDefault="002466B4" w:rsidP="002466B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There is little understanding of what triggers type </w:t>
      </w:r>
      <w:proofErr w:type="gramStart"/>
      <w:r>
        <w:rPr>
          <w:rFonts w:ascii="Arial" w:hAnsi="Arial" w:cs="Arial"/>
          <w:lang w:val="en-US"/>
        </w:rPr>
        <w:t>1 diabetes</w:t>
      </w:r>
      <w:proofErr w:type="gramEnd"/>
      <w:r>
        <w:rPr>
          <w:rFonts w:ascii="Arial" w:hAnsi="Arial" w:cs="Arial"/>
          <w:lang w:val="en-US"/>
        </w:rPr>
        <w:t xml:space="preserve"> and currently no cure with patients requiring life-long treatment.</w:t>
      </w:r>
    </w:p>
    <w:p w14:paraId="02CB7E80" w14:textId="77777777" w:rsidR="002466B4" w:rsidRDefault="002466B4" w:rsidP="002466B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In previous studies the Cardiff team isolated a killer T-cell from a patient with type 1 diabetes to view the unique interaction which kills the insulin-producing beta cells in the pancreas.</w:t>
      </w:r>
    </w:p>
    <w:p w14:paraId="53C0B949" w14:textId="77777777" w:rsidR="002466B4" w:rsidRDefault="002466B4" w:rsidP="002466B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They found these killer T-cells were highly 'cross-reactive', meaning that they can react to lots of different triggers raising the possibility that a pathogen might stimulate the T-cells that initiate type 1 diabetes.</w:t>
      </w:r>
    </w:p>
    <w:p w14:paraId="2390F59F" w14:textId="77777777" w:rsidR="002466B4" w:rsidRDefault="002466B4" w:rsidP="002466B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Cardiff University's </w:t>
      </w:r>
      <w:proofErr w:type="spellStart"/>
      <w:r>
        <w:rPr>
          <w:rFonts w:ascii="Arial" w:hAnsi="Arial" w:cs="Arial"/>
          <w:lang w:val="en-US"/>
        </w:rPr>
        <w:t>Dr</w:t>
      </w:r>
      <w:proofErr w:type="spellEnd"/>
      <w:r>
        <w:rPr>
          <w:rFonts w:ascii="Arial" w:hAnsi="Arial" w:cs="Arial"/>
          <w:lang w:val="en-US"/>
        </w:rPr>
        <w:t xml:space="preserve"> David Cole said: 'Killer T-cells sense their environment using cell surface receptors that act like highly sensitive fingertips, scanning for germs.</w:t>
      </w:r>
    </w:p>
    <w:p w14:paraId="0B2BA5EA" w14:textId="77777777" w:rsidR="002466B4" w:rsidRDefault="002466B4" w:rsidP="002466B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'However, sometimes these sensors </w:t>
      </w:r>
      <w:proofErr w:type="spellStart"/>
      <w:r>
        <w:rPr>
          <w:rFonts w:ascii="Arial" w:hAnsi="Arial" w:cs="Arial"/>
          <w:lang w:val="en-US"/>
        </w:rPr>
        <w:t>recognise</w:t>
      </w:r>
      <w:proofErr w:type="spellEnd"/>
      <w:r>
        <w:rPr>
          <w:rFonts w:ascii="Arial" w:hAnsi="Arial" w:cs="Arial"/>
          <w:lang w:val="en-US"/>
        </w:rPr>
        <w:t xml:space="preserve"> the wrong </w:t>
      </w:r>
      <w:proofErr w:type="gramStart"/>
      <w:r>
        <w:rPr>
          <w:rFonts w:ascii="Arial" w:hAnsi="Arial" w:cs="Arial"/>
          <w:lang w:val="en-US"/>
        </w:rPr>
        <w:t>target,</w:t>
      </w:r>
      <w:proofErr w:type="gramEnd"/>
      <w:r>
        <w:rPr>
          <w:rFonts w:ascii="Arial" w:hAnsi="Arial" w:cs="Arial"/>
          <w:lang w:val="en-US"/>
        </w:rPr>
        <w:t xml:space="preserve"> and the killer T-cells attack our own tissue. </w:t>
      </w:r>
    </w:p>
    <w:p w14:paraId="2488AA9F" w14:textId="77777777" w:rsidR="002466B4" w:rsidRDefault="002466B4" w:rsidP="002466B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'We, and others, have shown this is what happens during type 1 diabetes </w:t>
      </w:r>
      <w:r>
        <w:rPr>
          <w:rFonts w:ascii="Arial" w:hAnsi="Arial" w:cs="Arial"/>
          <w:lang w:val="en-US"/>
        </w:rPr>
        <w:lastRenderedPageBreak/>
        <w:t>when killer T-cells target and destroy beta cells.</w:t>
      </w:r>
    </w:p>
    <w:p w14:paraId="2A065A79" w14:textId="77777777" w:rsidR="002466B4" w:rsidRDefault="002466B4" w:rsidP="002466B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'In this new study, we wanted to find out what was causing these T-cells to kill beta cells. </w:t>
      </w:r>
    </w:p>
    <w:p w14:paraId="50C99D16" w14:textId="77777777" w:rsidR="002466B4" w:rsidRDefault="002466B4" w:rsidP="002466B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'We identified part of a bug that turns on killer T-cells so they latch onto beta cells. </w:t>
      </w:r>
    </w:p>
    <w:p w14:paraId="619C399F" w14:textId="77777777" w:rsidR="002466B4" w:rsidRDefault="002466B4" w:rsidP="002466B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'This finding sheds new light on how these killer T-cells are turned into rogues, leading to the development of type </w:t>
      </w:r>
      <w:proofErr w:type="gramStart"/>
      <w:r>
        <w:rPr>
          <w:rFonts w:ascii="Arial" w:hAnsi="Arial" w:cs="Arial"/>
          <w:lang w:val="en-US"/>
        </w:rPr>
        <w:t>1 diabetes</w:t>
      </w:r>
      <w:proofErr w:type="gramEnd"/>
      <w:r>
        <w:rPr>
          <w:rFonts w:ascii="Arial" w:hAnsi="Arial" w:cs="Arial"/>
          <w:lang w:val="en-US"/>
        </w:rPr>
        <w:t>.'</w:t>
      </w:r>
    </w:p>
    <w:p w14:paraId="415B606E" w14:textId="77777777" w:rsidR="002466B4" w:rsidRDefault="002466B4" w:rsidP="002466B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The research, published in The Journal of Clinical Investigation, provides a first ever glimpse of how germs might trigger killer T-cells to cause type 1 diabetes, but also points towards a more general mechanism for the cause of other autoimmune diseases.</w:t>
      </w:r>
    </w:p>
    <w:p w14:paraId="698F235E" w14:textId="77777777" w:rsidR="002466B4" w:rsidRDefault="002466B4" w:rsidP="002466B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lang w:val="en-US"/>
        </w:rPr>
        <w:t>Dr</w:t>
      </w:r>
      <w:proofErr w:type="spellEnd"/>
      <w:r>
        <w:rPr>
          <w:rFonts w:ascii="Arial" w:hAnsi="Arial" w:cs="Arial"/>
          <w:lang w:val="en-US"/>
        </w:rPr>
        <w:t xml:space="preserve"> Cole added: 'We still have much to learn about the definitive cause of type </w:t>
      </w:r>
      <w:proofErr w:type="gramStart"/>
      <w:r>
        <w:rPr>
          <w:rFonts w:ascii="Arial" w:hAnsi="Arial" w:cs="Arial"/>
          <w:lang w:val="en-US"/>
        </w:rPr>
        <w:t>1 diabetes</w:t>
      </w:r>
      <w:proofErr w:type="gramEnd"/>
      <w:r>
        <w:rPr>
          <w:rFonts w:ascii="Arial" w:hAnsi="Arial" w:cs="Arial"/>
          <w:lang w:val="en-US"/>
        </w:rPr>
        <w:t xml:space="preserve"> and we know that there are other genetic and environmental factors at play.</w:t>
      </w:r>
    </w:p>
    <w:p w14:paraId="334CAAF6" w14:textId="77777777" w:rsidR="002466B4" w:rsidRDefault="002466B4" w:rsidP="002466B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'This research is significant as it pinpoints, for the first time, an external factor that can trigger T-cells that have the capacity to destroy beta cells.'</w:t>
      </w:r>
    </w:p>
    <w:p w14:paraId="1F4762BB" w14:textId="77777777" w:rsidR="002466B4" w:rsidRDefault="002466B4" w:rsidP="002466B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Professor Melanie </w:t>
      </w:r>
      <w:proofErr w:type="spellStart"/>
      <w:r>
        <w:rPr>
          <w:rFonts w:ascii="Arial" w:hAnsi="Arial" w:cs="Arial"/>
          <w:lang w:val="en-US"/>
        </w:rPr>
        <w:t>Welham</w:t>
      </w:r>
      <w:proofErr w:type="spellEnd"/>
      <w:r>
        <w:rPr>
          <w:rFonts w:ascii="Arial" w:hAnsi="Arial" w:cs="Arial"/>
          <w:lang w:val="en-US"/>
        </w:rPr>
        <w:t>, chief executive at the Biotechnology and Biological Sciences Research Council (BBSRC), who co-</w:t>
      </w:r>
      <w:proofErr w:type="spellStart"/>
      <w:r>
        <w:rPr>
          <w:rFonts w:ascii="Arial" w:hAnsi="Arial" w:cs="Arial"/>
          <w:lang w:val="en-US"/>
        </w:rPr>
        <w:t>funded</w:t>
      </w:r>
      <w:proofErr w:type="spellEnd"/>
      <w:r>
        <w:rPr>
          <w:rFonts w:ascii="Arial" w:hAnsi="Arial" w:cs="Arial"/>
          <w:lang w:val="en-US"/>
        </w:rPr>
        <w:t xml:space="preserve"> the study, said: 'This demonstrates the value of research that explores the fundamental cell biology of the immune system.</w:t>
      </w:r>
    </w:p>
    <w:p w14:paraId="10A35EBA" w14:textId="77777777" w:rsidR="002466B4" w:rsidRDefault="002466B4" w:rsidP="002466B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'Finding the cellular mechanisms behind the development of autoimmune diseases, such as type 1 diabetes, could lead to treatments that help us lead longer, healthier lives.'</w:t>
      </w:r>
    </w:p>
    <w:p w14:paraId="6675C149" w14:textId="77777777" w:rsidR="002466B4" w:rsidRDefault="002466B4" w:rsidP="002466B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Professor Matthias von </w:t>
      </w:r>
      <w:proofErr w:type="spellStart"/>
      <w:r>
        <w:rPr>
          <w:rFonts w:ascii="Arial" w:hAnsi="Arial" w:cs="Arial"/>
          <w:lang w:val="en-US"/>
        </w:rPr>
        <w:t>Herrath</w:t>
      </w:r>
      <w:proofErr w:type="spellEnd"/>
      <w:r>
        <w:rPr>
          <w:rFonts w:ascii="Arial" w:hAnsi="Arial" w:cs="Arial"/>
          <w:lang w:val="en-US"/>
        </w:rPr>
        <w:t xml:space="preserve">, Professor at La Jolla Institute for Allergy and Immunology and vice president at </w:t>
      </w:r>
      <w:proofErr w:type="spellStart"/>
      <w:r>
        <w:rPr>
          <w:rFonts w:ascii="Arial" w:hAnsi="Arial" w:cs="Arial"/>
          <w:lang w:val="en-US"/>
        </w:rPr>
        <w:t>NovoNordisk</w:t>
      </w:r>
      <w:proofErr w:type="spellEnd"/>
      <w:r>
        <w:rPr>
          <w:rFonts w:ascii="Arial" w:hAnsi="Arial" w:cs="Arial"/>
          <w:lang w:val="en-US"/>
        </w:rPr>
        <w:t xml:space="preserve"> said: 'Type 1 diabetes is a very serious and hard to treat condition affecting mainly young people.</w:t>
      </w:r>
    </w:p>
    <w:p w14:paraId="4E8504CE" w14:textId="77777777" w:rsidR="002466B4" w:rsidRDefault="002466B4" w:rsidP="002466B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'This new finding, demonstrating how external factors may trigger T-cells to "wake-up" and start attacking beta cells, helps to explain how this disease develops and could shape the future direction of new treatments and diagnostics.' </w:t>
      </w:r>
    </w:p>
    <w:bookmarkEnd w:id="0"/>
    <w:p w14:paraId="60163344" w14:textId="77777777" w:rsidR="002466B4" w:rsidRDefault="002466B4" w:rsidP="002466B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14:paraId="4EB9AF23" w14:textId="77777777" w:rsidR="002466B4" w:rsidRDefault="002466B4" w:rsidP="002466B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14:paraId="4480C016" w14:textId="77777777" w:rsidR="00487B85" w:rsidRPr="002466B4" w:rsidRDefault="00487B85" w:rsidP="002466B4"/>
    <w:sectPr w:rsidR="00487B85" w:rsidRPr="002466B4" w:rsidSect="00487B8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6B4"/>
    <w:rsid w:val="002466B4"/>
    <w:rsid w:val="00314278"/>
    <w:rsid w:val="00487B85"/>
    <w:rsid w:val="00D74541"/>
    <w:rsid w:val="00FC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D26B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6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6B4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6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6B4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mail.co.uk/home/search.html?s=&amp;authornamef=Lizzie+Parry+For+Daily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Louise</cp:lastModifiedBy>
  <cp:revision>3</cp:revision>
  <dcterms:created xsi:type="dcterms:W3CDTF">2016-08-08T13:08:00Z</dcterms:created>
  <dcterms:modified xsi:type="dcterms:W3CDTF">2016-11-03T13:39:00Z</dcterms:modified>
</cp:coreProperties>
</file>