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2A65C" w14:textId="77777777" w:rsidR="00B46D0F" w:rsidRP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20"/>
          <w:lang w:val="en-US"/>
        </w:rPr>
      </w:pPr>
      <w:r w:rsidRPr="00B46D0F">
        <w:rPr>
          <w:rFonts w:ascii="Arial" w:hAnsi="Arial" w:cs="Arial"/>
          <w:b/>
          <w:bCs/>
          <w:sz w:val="40"/>
          <w:szCs w:val="20"/>
          <w:lang w:val="en-US"/>
        </w:rPr>
        <w:t>If you went to university you’re 'more likely to get a brain tumour': Highly educated people at greater risk, experts find</w:t>
      </w:r>
    </w:p>
    <w:p w14:paraId="6BA4C414" w14:textId="77777777" w:rsidR="00B46D0F" w:rsidRDefault="00B46D0F" w:rsidP="00B46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Highly educated people at greater risk of developing gliomas, study finds</w:t>
      </w:r>
    </w:p>
    <w:p w14:paraId="2B0316FF" w14:textId="77777777" w:rsidR="00B46D0F" w:rsidRDefault="00B46D0F" w:rsidP="00B46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Gliomas are the most common type of brain tumour, experts say</w:t>
      </w:r>
    </w:p>
    <w:p w14:paraId="3096057C" w14:textId="77777777" w:rsidR="00B46D0F" w:rsidRDefault="00B46D0F" w:rsidP="00B46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Found they were almost a quarter more likely in university-educated people</w:t>
      </w:r>
    </w:p>
    <w:p w14:paraId="065D3F84" w14:textId="77777777" w:rsidR="00B46D0F" w:rsidRDefault="00B46D0F" w:rsidP="00B46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Say no biological reason was found, put link down to 'detection bias' and suggest highly educated people may be more likely to go to the doctors </w:t>
      </w:r>
    </w:p>
    <w:p w14:paraId="425A59C9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BEN SPENCER MEDICAL CORRESPONDENT FOR THE DAILY MAIL</w:t>
        </w:r>
      </w:hyperlink>
    </w:p>
    <w:p w14:paraId="1F333BA7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 w:rsidR="002B6D65">
        <w:rPr>
          <w:rFonts w:ascii="Helvetica" w:hAnsi="Helvetica" w:cs="Helvetica"/>
          <w:sz w:val="18"/>
          <w:szCs w:val="18"/>
          <w:lang w:val="en-US"/>
        </w:rPr>
        <w:t xml:space="preserve"> 23:30, 20 June 2016</w:t>
      </w:r>
      <w:r>
        <w:rPr>
          <w:rFonts w:ascii="Helvetica" w:hAnsi="Helvetica" w:cs="Helvetica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>
        <w:rPr>
          <w:rFonts w:ascii="Helvetica" w:hAnsi="Helvetica" w:cs="Helvetica"/>
          <w:sz w:val="18"/>
          <w:szCs w:val="18"/>
          <w:lang w:val="en-US"/>
        </w:rPr>
        <w:t xml:space="preserve"> 01:36, 21 June 20</w:t>
      </w:r>
      <w:r w:rsidR="002B6D65">
        <w:rPr>
          <w:rFonts w:ascii="Helvetica" w:hAnsi="Helvetica" w:cs="Helvetica"/>
          <w:sz w:val="18"/>
          <w:szCs w:val="18"/>
          <w:lang w:val="en-US"/>
        </w:rPr>
        <w:t>16</w:t>
      </w:r>
      <w:bookmarkStart w:id="0" w:name="_GoBack"/>
      <w:bookmarkEnd w:id="0"/>
    </w:p>
    <w:p w14:paraId="0B844206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BE5972D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Highly educated people are more likely to be diagnosed with a brain tumour, research suggests.</w:t>
      </w:r>
    </w:p>
    <w:p w14:paraId="61E57F9F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Gliomas - the most common type of brain tumour which develops in the main supporting cells in the brain called glial cells - are nearly a quarter more common among people who are university-educated, researchers said.</w:t>
      </w:r>
    </w:p>
    <w:p w14:paraId="3C5DF4B7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Experts from University College London examined data from 4.3 million people in Sweden born between 1911 and 1961.</w:t>
      </w:r>
    </w:p>
    <w:p w14:paraId="7B81F747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tracked them between 1993 and 2010 and found that 7,100 women and 5,700 men were diagnosed with brain tumours.</w:t>
      </w:r>
    </w:p>
    <w:p w14:paraId="43F86716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Researchers then examined lifestyle factors including levels of education, amount of disposable income and marital status.</w:t>
      </w:r>
    </w:p>
    <w:p w14:paraId="2B97A06B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Men with university level education, lasting more than three years, were 19 per cent more likely to develop a glioma than men who only had up to nine years of compulsory education, according to the study published in the Journal of Epidemiology and Community Health.</w:t>
      </w:r>
    </w:p>
    <w:p w14:paraId="72F1F226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Among educated women, the risk was 23 per cent higher for glioma, and 16 per cent higher for meningioma - a tumour that starts in the tissues that cover and protect the brain and spinal cord.</w:t>
      </w:r>
    </w:p>
    <w:p w14:paraId="46E38E5F" w14:textId="77777777" w:rsidR="00B46D0F" w:rsidRP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the researchers stressed that they had found no biological reason to explain why educated people are at higher risk.</w:t>
      </w:r>
    </w:p>
    <w:p w14:paraId="22D9A203" w14:textId="77777777" w:rsidR="00B46D0F" w:rsidRDefault="00B46D0F" w:rsidP="00B46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link, they said, is probably down to ‘detection bias’ - which means that people with higher levels of education are probably more likely to go to the doctor and receive a diagnosis.</w:t>
      </w:r>
    </w:p>
    <w:p w14:paraId="12291C38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also found that men and women in professional and managerial roles were more likely to be diagnosed with brain tumours compared with those in manual roles.</w:t>
      </w:r>
    </w:p>
    <w:p w14:paraId="4E2C3CA0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And men with the highest levels of disposable income were 14 per cent more likely to be diagnosed than those with the lowest levels.</w:t>
      </w:r>
    </w:p>
    <w:p w14:paraId="121EAD61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Single men had a lower risk of glioma than married or co-habiting men, but they had a higher risk of meningioma. These associations were not found among women.</w:t>
      </w:r>
    </w:p>
    <w:p w14:paraId="3DEE2141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‘This study found consistent associations between indicators of higher </w:t>
      </w:r>
      <w:r>
        <w:rPr>
          <w:rFonts w:ascii="Arial" w:hAnsi="Arial" w:cs="Arial"/>
          <w:lang w:val="en-US"/>
        </w:rPr>
        <w:lastRenderedPageBreak/>
        <w:t>socioeconomic position and increased risk of glioma in both sexes,’ the authors wrote.</w:t>
      </w:r>
    </w:p>
    <w:p w14:paraId="737E8B3C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Professor Sir David Spiegelhalter of the statistical laboratory at the University of Cambridge, said: ‘In spite of my degrees, I find these results deeply reassuring.</w:t>
      </w:r>
    </w:p>
    <w:p w14:paraId="58B067B8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‘For example, in each group of 3,000 men of the lowest educational level, we would expect five to be diagnosed with a glioma over 18 years.</w:t>
      </w:r>
    </w:p>
    <w:p w14:paraId="0287DF7B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‘In 3,000 men with the highest educational level, we expect six gliomas.</w:t>
      </w:r>
    </w:p>
    <w:p w14:paraId="319518CC" w14:textId="77777777" w:rsidR="00B46D0F" w:rsidRDefault="00B46D0F" w:rsidP="00B46D0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‘This is a classic example of where ‘big data’ can find results that are of ‘statistical’ but not of practical significance.’</w:t>
      </w:r>
    </w:p>
    <w:p w14:paraId="3FE51CE8" w14:textId="77777777" w:rsidR="00487B85" w:rsidRDefault="00487B85" w:rsidP="00B46D0F"/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0F"/>
    <w:rsid w:val="002B6D65"/>
    <w:rsid w:val="00487B85"/>
    <w:rsid w:val="00B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CC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D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0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D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ilymail.co.uk/home/search.html?s=&amp;authornamef=Ben+Spencer+Medical+Correspondent+For+The+Daily+Ma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2790</Characters>
  <Application>Microsoft Macintosh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2016-08-08T13:33:00Z</dcterms:created>
  <dcterms:modified xsi:type="dcterms:W3CDTF">2016-08-08T13:36:00Z</dcterms:modified>
</cp:coreProperties>
</file>